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3A494343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0F45B7">
        <w:rPr>
          <w:rFonts w:ascii="Arial" w:hAnsi="Arial" w:cs="Arial"/>
          <w:b/>
          <w:color w:val="000064"/>
          <w:sz w:val="40"/>
          <w:szCs w:val="32"/>
        </w:rPr>
        <w:t>3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EC7FFC">
        <w:rPr>
          <w:rFonts w:ascii="Arial" w:hAnsi="Arial" w:cs="Arial"/>
          <w:b/>
          <w:color w:val="000064"/>
          <w:sz w:val="40"/>
          <w:szCs w:val="32"/>
        </w:rPr>
        <w:t>Recursión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5A268560" w:rsidR="006F47C4" w:rsidRPr="006F47C4" w:rsidRDefault="00E65106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Miguel Roldán 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020121AD" w:rsidR="006F47C4" w:rsidRPr="006F47C4" w:rsidRDefault="00E65106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mroldany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541B0D66" w:rsidR="006F47C4" w:rsidRPr="006F47C4" w:rsidRDefault="00E65106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Manuela </w:t>
            </w:r>
            <w:proofErr w:type="spellStart"/>
            <w:r>
              <w:rPr>
                <w:b/>
                <w:bCs/>
                <w:sz w:val="22"/>
                <w:szCs w:val="22"/>
              </w:rPr>
              <w:t>Guarnizo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BC03404" w14:textId="64DFC43A" w:rsidR="006F47C4" w:rsidRPr="006F47C4" w:rsidRDefault="00E65106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r w:rsidRPr="00E65106">
              <w:rPr>
                <w:bCs/>
                <w:sz w:val="22"/>
                <w:szCs w:val="22"/>
              </w:rPr>
              <w:t xml:space="preserve">mguarnizos@eafit.edu.co </w:t>
            </w: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tbl>
      <w:tblPr>
        <w:tblpPr w:leftFromText="141" w:rightFromText="141" w:vertAnchor="text" w:horzAnchor="page" w:tblpX="2581" w:tblpY="1"/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020"/>
        <w:gridCol w:w="1780"/>
      </w:tblGrid>
      <w:tr w:rsidR="000F45B7" w:rsidRPr="000F45B7" w14:paraId="2D7B7CC0" w14:textId="77777777" w:rsidTr="000F45B7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D9DC" w14:textId="0D8757F9" w:rsidR="000F45B7" w:rsidRPr="000F45B7" w:rsidRDefault="000F45B7" w:rsidP="0090042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BB70" w14:textId="77777777" w:rsidR="000F45B7" w:rsidRPr="000F45B7" w:rsidRDefault="000F45B7" w:rsidP="000F45B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0F45B7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LinkedList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4E4" w14:textId="77777777" w:rsidR="000F45B7" w:rsidRPr="000F45B7" w:rsidRDefault="000F45B7" w:rsidP="000F45B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0F45B7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ArrayList</w:t>
            </w:r>
            <w:proofErr w:type="spellEnd"/>
          </w:p>
        </w:tc>
      </w:tr>
      <w:tr w:rsidR="000F45B7" w:rsidRPr="000F45B7" w14:paraId="4C75E610" w14:textId="77777777" w:rsidTr="000F45B7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9721" w14:textId="77777777" w:rsidR="000F45B7" w:rsidRPr="000F45B7" w:rsidRDefault="000F45B7" w:rsidP="000F45B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0F45B7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D4D6" w14:textId="77777777" w:rsidR="000F45B7" w:rsidRPr="000F45B7" w:rsidRDefault="000F45B7" w:rsidP="000F45B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0F45B7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O(n+m^2)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D55B" w14:textId="0C3BF9CD" w:rsidR="000F45B7" w:rsidRPr="000F45B7" w:rsidRDefault="00196910" w:rsidP="0019691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O(n^2+m</w:t>
            </w:r>
            <w:r w:rsidR="000F45B7" w:rsidRPr="000F45B7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</w:tbl>
    <w:p w14:paraId="33A4058B" w14:textId="77777777" w:rsidR="000F45B7" w:rsidRPr="0042361B" w:rsidRDefault="00320EFF" w:rsidP="00320EFF">
      <w:pPr>
        <w:pStyle w:val="Prrafodelista"/>
        <w:ind w:left="360"/>
        <w:jc w:val="both"/>
        <w:rPr>
          <w:bCs/>
          <w:color w:val="002060"/>
          <w:sz w:val="22"/>
          <w:szCs w:val="22"/>
        </w:rPr>
      </w:pPr>
      <w:r w:rsidRPr="0042361B">
        <w:rPr>
          <w:b/>
          <w:bCs/>
          <w:color w:val="002060"/>
          <w:sz w:val="22"/>
          <w:szCs w:val="22"/>
        </w:rPr>
        <w:t>3.1</w:t>
      </w:r>
      <w:r w:rsidR="0042361B" w:rsidRPr="0042361B">
        <w:t xml:space="preserve"> </w:t>
      </w:r>
    </w:p>
    <w:p w14:paraId="5D3FA7AC" w14:textId="0CB5C06E" w:rsidR="006F47C4" w:rsidRDefault="006F47C4" w:rsidP="00320EFF">
      <w:pPr>
        <w:pStyle w:val="Prrafodelista"/>
        <w:ind w:left="360"/>
        <w:jc w:val="both"/>
        <w:rPr>
          <w:bCs/>
          <w:color w:val="002060"/>
          <w:sz w:val="22"/>
          <w:szCs w:val="22"/>
        </w:rPr>
      </w:pPr>
    </w:p>
    <w:p w14:paraId="6207E421" w14:textId="77777777" w:rsidR="000F45B7" w:rsidRDefault="000F45B7" w:rsidP="00320EFF">
      <w:pPr>
        <w:pStyle w:val="Prrafodelista"/>
        <w:ind w:left="360"/>
        <w:jc w:val="both"/>
        <w:rPr>
          <w:bCs/>
          <w:color w:val="002060"/>
          <w:sz w:val="22"/>
          <w:szCs w:val="22"/>
        </w:rPr>
      </w:pPr>
    </w:p>
    <w:p w14:paraId="2F9D8405" w14:textId="4B578AD3" w:rsidR="00BE76CB" w:rsidRPr="00BE76CB" w:rsidRDefault="0090042B" w:rsidP="00BE76CB">
      <w:pPr>
        <w:pStyle w:val="Prrafodelista"/>
        <w:ind w:left="360"/>
        <w:jc w:val="both"/>
        <w:rPr>
          <w:color w:val="000000"/>
          <w:szCs w:val="24"/>
          <w:lang w:val="en-US" w:eastAsia="es-CO"/>
        </w:rPr>
      </w:pPr>
      <w:r w:rsidRPr="00723127">
        <w:rPr>
          <w:bCs/>
          <w:szCs w:val="24"/>
          <w:lang w:val="en-US"/>
        </w:rPr>
        <w:t xml:space="preserve">In the numeral 2.1, we can see that </w:t>
      </w:r>
      <w:proofErr w:type="gramStart"/>
      <w:r w:rsidRPr="00723127">
        <w:rPr>
          <w:bCs/>
          <w:szCs w:val="24"/>
          <w:lang w:val="en-US"/>
        </w:rPr>
        <w:t>O</w:t>
      </w:r>
      <w:r w:rsidRPr="000F45B7">
        <w:rPr>
          <w:color w:val="000000"/>
          <w:szCs w:val="24"/>
          <w:lang w:val="en-US" w:eastAsia="es-CO"/>
        </w:rPr>
        <w:t>(</w:t>
      </w:r>
      <w:proofErr w:type="gramEnd"/>
      <w:r w:rsidRPr="000F45B7">
        <w:rPr>
          <w:color w:val="000000"/>
          <w:szCs w:val="24"/>
          <w:lang w:val="en-US" w:eastAsia="es-CO"/>
        </w:rPr>
        <w:t>n+m^2)</w:t>
      </w:r>
      <w:r w:rsidRPr="00723127">
        <w:rPr>
          <w:color w:val="000000"/>
          <w:szCs w:val="24"/>
          <w:lang w:val="en-US" w:eastAsia="es-CO"/>
        </w:rPr>
        <w:t xml:space="preserve"> and </w:t>
      </w:r>
      <w:r w:rsidRPr="00723127">
        <w:rPr>
          <w:color w:val="000000"/>
          <w:szCs w:val="24"/>
          <w:lang w:val="en-US" w:eastAsia="es-CO"/>
        </w:rPr>
        <w:t>O(n^2+m</w:t>
      </w:r>
      <w:r w:rsidRPr="000F45B7">
        <w:rPr>
          <w:color w:val="000000"/>
          <w:szCs w:val="24"/>
          <w:lang w:val="en-US" w:eastAsia="es-CO"/>
        </w:rPr>
        <w:t>)</w:t>
      </w:r>
      <w:r w:rsidRPr="00723127">
        <w:rPr>
          <w:color w:val="000000"/>
          <w:szCs w:val="24"/>
          <w:lang w:val="en-US" w:eastAsia="es-CO"/>
        </w:rPr>
        <w:t xml:space="preserve"> are very similar and have the “same” complexity, the real difference appears when n is bigger than m o vice versa. Both of them work pretty well, depending the case.</w:t>
      </w:r>
      <w:bookmarkStart w:id="0" w:name="_GoBack"/>
      <w:bookmarkEnd w:id="0"/>
    </w:p>
    <w:p w14:paraId="170C9924" w14:textId="77777777" w:rsidR="00196910" w:rsidRPr="000F45B7" w:rsidRDefault="00196910" w:rsidP="00320EFF">
      <w:pPr>
        <w:pStyle w:val="Prrafodelista"/>
        <w:ind w:left="360"/>
        <w:jc w:val="both"/>
        <w:rPr>
          <w:bCs/>
          <w:sz w:val="22"/>
          <w:szCs w:val="22"/>
        </w:rPr>
      </w:pPr>
    </w:p>
    <w:p w14:paraId="024CA591" w14:textId="5590D08D" w:rsidR="00320EFF" w:rsidRPr="0090042B" w:rsidRDefault="00320EFF" w:rsidP="00320EFF">
      <w:pPr>
        <w:pStyle w:val="Prrafodelista"/>
        <w:ind w:left="360"/>
        <w:jc w:val="both"/>
        <w:rPr>
          <w:bCs/>
          <w:color w:val="002060"/>
          <w:sz w:val="22"/>
          <w:szCs w:val="22"/>
          <w:lang w:val="en-US"/>
        </w:rPr>
      </w:pPr>
      <w:r w:rsidRPr="0042361B">
        <w:rPr>
          <w:b/>
          <w:bCs/>
          <w:color w:val="002060"/>
          <w:sz w:val="22"/>
          <w:szCs w:val="22"/>
        </w:rPr>
        <w:t>3.2</w:t>
      </w:r>
      <w:r w:rsidR="0042361B" w:rsidRPr="0042361B">
        <w:t xml:space="preserve"> </w:t>
      </w:r>
      <w:r w:rsidR="00BE76CB" w:rsidRPr="00BE76CB">
        <w:rPr>
          <w:lang w:val="en-US"/>
        </w:rPr>
        <w:t xml:space="preserve">Starts by analyzing each character of the String, if the character its different to </w:t>
      </w:r>
      <w:proofErr w:type="gramStart"/>
      <w:r w:rsidR="00BE76CB" w:rsidRPr="00BE76CB">
        <w:rPr>
          <w:lang w:val="en-US"/>
        </w:rPr>
        <w:t>[ and</w:t>
      </w:r>
      <w:proofErr w:type="gramEnd"/>
      <w:r w:rsidR="00BE76CB" w:rsidRPr="00BE76CB">
        <w:rPr>
          <w:lang w:val="en-US"/>
        </w:rPr>
        <w:t xml:space="preserve"> ], its added to another String(b), if not, b (if is not empty) will be added to a linked list, and continue with the process before, but, if the character [ was found, the String b will be added at the beginning of the list, by the other hand, if the character found was ], will be added in the tail.</w:t>
      </w:r>
    </w:p>
    <w:p w14:paraId="25C0ADFB" w14:textId="3712834E" w:rsidR="00320EFF" w:rsidRPr="0042361B" w:rsidRDefault="00320EFF" w:rsidP="00320EFF">
      <w:pPr>
        <w:pStyle w:val="Prrafodelista"/>
        <w:ind w:left="360"/>
        <w:jc w:val="both"/>
        <w:rPr>
          <w:bCs/>
          <w:color w:val="002060"/>
          <w:sz w:val="22"/>
          <w:szCs w:val="22"/>
        </w:rPr>
      </w:pPr>
      <w:r w:rsidRPr="0042361B">
        <w:rPr>
          <w:b/>
          <w:bCs/>
          <w:color w:val="002060"/>
          <w:sz w:val="22"/>
          <w:szCs w:val="22"/>
        </w:rPr>
        <w:t>3.3</w:t>
      </w:r>
      <w:r w:rsidR="0042361B" w:rsidRPr="0042361B">
        <w:rPr>
          <w:bCs/>
          <w:color w:val="002060"/>
          <w:sz w:val="22"/>
          <w:szCs w:val="22"/>
        </w:rPr>
        <w:t xml:space="preserve"> </w:t>
      </w:r>
      <w:r w:rsidR="00196910" w:rsidRPr="000F45B7">
        <w:rPr>
          <w:color w:val="000000"/>
          <w:szCs w:val="24"/>
          <w:lang w:val="es-CO" w:eastAsia="es-CO"/>
        </w:rPr>
        <w:t>O(n+m^2)</w:t>
      </w:r>
    </w:p>
    <w:p w14:paraId="03B32EFB" w14:textId="77B63F1F" w:rsidR="006F47C4" w:rsidRPr="006F47C4" w:rsidRDefault="003F4C22" w:rsidP="00196910">
      <w:pPr>
        <w:pStyle w:val="Prrafodelista"/>
        <w:ind w:left="360"/>
        <w:jc w:val="both"/>
        <w:rPr>
          <w:b/>
          <w:bCs/>
          <w:i/>
          <w:sz w:val="22"/>
          <w:szCs w:val="22"/>
        </w:rPr>
      </w:pPr>
      <w:r w:rsidRPr="0042361B">
        <w:rPr>
          <w:b/>
          <w:bCs/>
          <w:color w:val="002060"/>
          <w:sz w:val="22"/>
          <w:szCs w:val="22"/>
        </w:rPr>
        <w:t>3.4</w:t>
      </w:r>
      <w:r w:rsidR="0042361B" w:rsidRPr="0042361B">
        <w:rPr>
          <w:bCs/>
          <w:color w:val="002060"/>
          <w:sz w:val="22"/>
          <w:szCs w:val="22"/>
        </w:rPr>
        <w:t xml:space="preserve"> </w:t>
      </w:r>
      <w:r w:rsidR="00896103" w:rsidRPr="00723127">
        <w:rPr>
          <w:bCs/>
          <w:szCs w:val="24"/>
          <w:lang w:val="en-US"/>
        </w:rPr>
        <w:t xml:space="preserve">n </w:t>
      </w:r>
      <w:r w:rsidR="00723127" w:rsidRPr="00723127">
        <w:rPr>
          <w:bCs/>
          <w:szCs w:val="24"/>
          <w:lang w:val="en-US"/>
        </w:rPr>
        <w:t>is</w:t>
      </w:r>
      <w:r w:rsidR="00723127">
        <w:rPr>
          <w:bCs/>
          <w:szCs w:val="24"/>
          <w:lang w:val="en-US"/>
        </w:rPr>
        <w:t xml:space="preserve"> the size of the </w:t>
      </w:r>
      <w:r w:rsidR="00380147">
        <w:rPr>
          <w:bCs/>
          <w:szCs w:val="24"/>
          <w:lang w:val="en-US"/>
        </w:rPr>
        <w:t xml:space="preserve">original </w:t>
      </w:r>
      <w:r w:rsidR="00723127">
        <w:rPr>
          <w:bCs/>
          <w:szCs w:val="24"/>
          <w:lang w:val="en-US"/>
        </w:rPr>
        <w:t>String and m is the size of the List.</w:t>
      </w:r>
    </w:p>
    <w:p w14:paraId="0F70EA18" w14:textId="3CB27D3E" w:rsidR="007B5F04" w:rsidRDefault="006F47C4" w:rsidP="00380147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267B8BA4" w14:textId="77777777" w:rsidR="00380147" w:rsidRDefault="00380147" w:rsidP="00380147">
      <w:pPr>
        <w:jc w:val="both"/>
        <w:rPr>
          <w:sz w:val="22"/>
          <w:szCs w:val="22"/>
        </w:rPr>
      </w:pPr>
    </w:p>
    <w:p w14:paraId="2C2992F1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4.1  a</w:t>
      </w:r>
    </w:p>
    <w:p w14:paraId="51F6EC09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4.2 O(n)</w:t>
      </w:r>
    </w:p>
    <w:p w14:paraId="08C9EFDD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4.3 </w:t>
      </w:r>
      <w:r w:rsidRPr="00380147">
        <w:rPr>
          <w:sz w:val="22"/>
          <w:szCs w:val="22"/>
        </w:rPr>
        <w:tab/>
        <w:t xml:space="preserve">a) </w:t>
      </w:r>
      <w:proofErr w:type="spellStart"/>
      <w:r w:rsidRPr="00380147">
        <w:rPr>
          <w:sz w:val="22"/>
          <w:szCs w:val="22"/>
        </w:rPr>
        <w:t>q.size</w:t>
      </w:r>
      <w:proofErr w:type="spellEnd"/>
      <w:r w:rsidRPr="00380147">
        <w:rPr>
          <w:sz w:val="22"/>
          <w:szCs w:val="22"/>
        </w:rPr>
        <w:t>&gt;1</w:t>
      </w:r>
    </w:p>
    <w:p w14:paraId="4603958D" w14:textId="77777777" w:rsidR="00380147" w:rsidRPr="00380147" w:rsidRDefault="00380147" w:rsidP="00380147">
      <w:pPr>
        <w:ind w:firstLine="708"/>
        <w:jc w:val="both"/>
        <w:rPr>
          <w:sz w:val="22"/>
          <w:szCs w:val="22"/>
        </w:rPr>
      </w:pPr>
      <w:r w:rsidRPr="00380147">
        <w:rPr>
          <w:sz w:val="22"/>
          <w:szCs w:val="22"/>
        </w:rPr>
        <w:t>b) &gt;=</w:t>
      </w:r>
    </w:p>
    <w:p w14:paraId="128D18C5" w14:textId="77777777" w:rsidR="00380147" w:rsidRPr="00380147" w:rsidRDefault="00380147" w:rsidP="006E45D7">
      <w:pPr>
        <w:ind w:firstLine="708"/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c) </w:t>
      </w:r>
      <w:proofErr w:type="spellStart"/>
      <w:proofErr w:type="gramStart"/>
      <w:r w:rsidRPr="00380147">
        <w:rPr>
          <w:sz w:val="22"/>
          <w:szCs w:val="22"/>
        </w:rPr>
        <w:t>q.getLast</w:t>
      </w:r>
      <w:proofErr w:type="spellEnd"/>
      <w:r w:rsidRPr="00380147">
        <w:rPr>
          <w:sz w:val="22"/>
          <w:szCs w:val="22"/>
        </w:rPr>
        <w:t>()</w:t>
      </w:r>
      <w:proofErr w:type="gramEnd"/>
    </w:p>
    <w:p w14:paraId="49FBE92D" w14:textId="77777777" w:rsidR="00380147" w:rsidRPr="00380147" w:rsidRDefault="00380147" w:rsidP="006E45D7">
      <w:pPr>
        <w:ind w:firstLine="708"/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d) </w:t>
      </w:r>
      <w:proofErr w:type="spellStart"/>
      <w:proofErr w:type="gramStart"/>
      <w:r w:rsidRPr="00380147">
        <w:rPr>
          <w:sz w:val="22"/>
          <w:szCs w:val="22"/>
        </w:rPr>
        <w:t>q.get</w:t>
      </w:r>
      <w:proofErr w:type="spellEnd"/>
      <w:r w:rsidRPr="00380147">
        <w:rPr>
          <w:sz w:val="22"/>
          <w:szCs w:val="22"/>
        </w:rPr>
        <w:t>(</w:t>
      </w:r>
      <w:proofErr w:type="gramEnd"/>
      <w:r w:rsidRPr="00380147">
        <w:rPr>
          <w:sz w:val="22"/>
          <w:szCs w:val="22"/>
        </w:rPr>
        <w:t>0)</w:t>
      </w:r>
    </w:p>
    <w:p w14:paraId="602D323F" w14:textId="044C6E61" w:rsid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4.5</w:t>
      </w:r>
      <w:r w:rsidR="006E45D7">
        <w:rPr>
          <w:sz w:val="22"/>
          <w:szCs w:val="22"/>
        </w:rPr>
        <w:tab/>
      </w:r>
    </w:p>
    <w:p w14:paraId="0333211C" w14:textId="2DDEEB96" w:rsidR="006E45D7" w:rsidRDefault="006E45D7" w:rsidP="00380147">
      <w:pPr>
        <w:jc w:val="both"/>
        <w:rPr>
          <w:sz w:val="23"/>
          <w:szCs w:val="23"/>
        </w:rPr>
      </w:pPr>
      <w:r>
        <w:rPr>
          <w:sz w:val="22"/>
          <w:szCs w:val="22"/>
        </w:rPr>
        <w:tab/>
        <w:t xml:space="preserve">4.5.1 </w:t>
      </w:r>
      <w:proofErr w:type="gramStart"/>
      <w:r>
        <w:rPr>
          <w:sz w:val="23"/>
          <w:szCs w:val="23"/>
        </w:rPr>
        <w:t>auxiliar1.size(</w:t>
      </w:r>
      <w:proofErr w:type="gramEnd"/>
      <w:r>
        <w:rPr>
          <w:sz w:val="23"/>
          <w:szCs w:val="23"/>
        </w:rPr>
        <w:t xml:space="preserve">)&gt;0    </w:t>
      </w:r>
      <w:r>
        <w:rPr>
          <w:sz w:val="23"/>
          <w:szCs w:val="23"/>
        </w:rPr>
        <w:t>auxiliar2</w:t>
      </w:r>
      <w:r>
        <w:rPr>
          <w:sz w:val="23"/>
          <w:szCs w:val="23"/>
        </w:rPr>
        <w:t>.size()&gt;0</w:t>
      </w:r>
    </w:p>
    <w:p w14:paraId="5C009F8C" w14:textId="1FAE00DA" w:rsidR="006E45D7" w:rsidRPr="00380147" w:rsidRDefault="006E45D7" w:rsidP="00380147">
      <w:pPr>
        <w:jc w:val="both"/>
        <w:rPr>
          <w:sz w:val="22"/>
          <w:szCs w:val="22"/>
        </w:rPr>
      </w:pPr>
      <w:r>
        <w:rPr>
          <w:sz w:val="23"/>
          <w:szCs w:val="23"/>
        </w:rPr>
        <w:tab/>
        <w:t xml:space="preserve">4.5.2 </w:t>
      </w:r>
      <w:proofErr w:type="spellStart"/>
      <w:proofErr w:type="gramStart"/>
      <w:r>
        <w:rPr>
          <w:sz w:val="23"/>
          <w:szCs w:val="23"/>
        </w:rPr>
        <w:t>personas.offer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edad)</w:t>
      </w:r>
      <w:r w:rsidR="002F74A2">
        <w:rPr>
          <w:sz w:val="23"/>
          <w:szCs w:val="23"/>
        </w:rPr>
        <w:t xml:space="preserve">    personas=método </w:t>
      </w:r>
      <w:proofErr w:type="spellStart"/>
      <w:r w:rsidR="002F74A2">
        <w:rPr>
          <w:sz w:val="23"/>
          <w:szCs w:val="23"/>
        </w:rPr>
        <w:t>invertirqueue</w:t>
      </w:r>
      <w:proofErr w:type="spellEnd"/>
      <w:r w:rsidR="002F74A2">
        <w:rPr>
          <w:sz w:val="23"/>
          <w:szCs w:val="23"/>
        </w:rPr>
        <w:t>(</w:t>
      </w:r>
      <w:proofErr w:type="spellStart"/>
      <w:r w:rsidR="002F74A2">
        <w:rPr>
          <w:sz w:val="23"/>
          <w:szCs w:val="23"/>
        </w:rPr>
        <w:t>Queue</w:t>
      </w:r>
      <w:proofErr w:type="spellEnd"/>
      <w:r w:rsidR="002F74A2">
        <w:rPr>
          <w:sz w:val="23"/>
          <w:szCs w:val="23"/>
        </w:rPr>
        <w:t>&lt;</w:t>
      </w:r>
      <w:proofErr w:type="spellStart"/>
      <w:r w:rsidR="002F74A2">
        <w:rPr>
          <w:sz w:val="23"/>
          <w:szCs w:val="23"/>
        </w:rPr>
        <w:t>Integer</w:t>
      </w:r>
      <w:proofErr w:type="spellEnd"/>
      <w:r w:rsidR="002F74A2">
        <w:rPr>
          <w:sz w:val="23"/>
          <w:szCs w:val="23"/>
        </w:rPr>
        <w:t>&gt; a)</w:t>
      </w:r>
    </w:p>
    <w:p w14:paraId="40ED7EFE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4.6 a</w:t>
      </w:r>
    </w:p>
    <w:p w14:paraId="722DA386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4.7 a</w:t>
      </w:r>
    </w:p>
    <w:p w14:paraId="5BE72FEF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4.8 </w:t>
      </w:r>
    </w:p>
    <w:p w14:paraId="4F26BF29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4.81 c</w:t>
      </w:r>
    </w:p>
    <w:p w14:paraId="1C8071D8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lastRenderedPageBreak/>
        <w:tab/>
        <w:t>4.8.2 d</w:t>
      </w:r>
    </w:p>
    <w:p w14:paraId="069C3F2B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4.8.3 c</w:t>
      </w:r>
    </w:p>
    <w:p w14:paraId="333003FA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4.9</w:t>
      </w:r>
    </w:p>
    <w:p w14:paraId="54155FDE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4.9.1 n</w:t>
      </w:r>
    </w:p>
    <w:p w14:paraId="530B9D84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 xml:space="preserve">4.9.2 a </w:t>
      </w:r>
    </w:p>
    <w:p w14:paraId="7FA6B0EF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4.9.3 d</w:t>
      </w:r>
    </w:p>
    <w:p w14:paraId="38DEB4D0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4.10</w:t>
      </w:r>
    </w:p>
    <w:p w14:paraId="52CB704B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4.10.1 b</w:t>
      </w:r>
    </w:p>
    <w:p w14:paraId="619FDA31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4.10.2 b</w:t>
      </w:r>
    </w:p>
    <w:p w14:paraId="4C8267AF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4.11 </w:t>
      </w:r>
    </w:p>
    <w:p w14:paraId="41D09544" w14:textId="77777777" w:rsidR="00380147" w:rsidRPr="00380147" w:rsidRDefault="00380147" w:rsidP="002F74A2">
      <w:pPr>
        <w:ind w:firstLine="708"/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4.11.1 </w:t>
      </w:r>
      <w:proofErr w:type="gramStart"/>
      <w:r w:rsidRPr="00380147">
        <w:rPr>
          <w:sz w:val="22"/>
          <w:szCs w:val="22"/>
        </w:rPr>
        <w:t>s2.size(</w:t>
      </w:r>
      <w:proofErr w:type="gramEnd"/>
      <w:r w:rsidRPr="00380147">
        <w:rPr>
          <w:sz w:val="22"/>
          <w:szCs w:val="22"/>
        </w:rPr>
        <w:t>)&lt;=s1.size</w:t>
      </w:r>
    </w:p>
    <w:p w14:paraId="79FB32BB" w14:textId="77777777" w:rsidR="00380147" w:rsidRPr="00380147" w:rsidRDefault="00380147" w:rsidP="002F74A2">
      <w:pPr>
        <w:ind w:firstLine="708"/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4.11.2 </w:t>
      </w:r>
      <w:proofErr w:type="gramStart"/>
      <w:r w:rsidRPr="00380147">
        <w:rPr>
          <w:sz w:val="22"/>
          <w:szCs w:val="22"/>
        </w:rPr>
        <w:t>s1.pop()</w:t>
      </w:r>
      <w:proofErr w:type="gramEnd"/>
    </w:p>
    <w:p w14:paraId="34D638C1" w14:textId="77777777" w:rsidR="00380147" w:rsidRPr="00380147" w:rsidRDefault="00380147" w:rsidP="002F74A2">
      <w:pPr>
        <w:ind w:firstLine="708"/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4.11.3 s2</w:t>
      </w:r>
    </w:p>
    <w:p w14:paraId="194C11AB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4.12 </w:t>
      </w:r>
    </w:p>
    <w:p w14:paraId="164E8086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4.12.1 i</w:t>
      </w:r>
    </w:p>
    <w:p w14:paraId="5CA55F62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4.12.2 i</w:t>
      </w:r>
    </w:p>
    <w:p w14:paraId="4F49101D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 xml:space="preserve">4.13 </w:t>
      </w:r>
    </w:p>
    <w:p w14:paraId="40FBF663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4.13.1 iii</w:t>
      </w:r>
    </w:p>
    <w:p w14:paraId="1D28033E" w14:textId="77777777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ab/>
        <w:t>4.13.2 iv</w:t>
      </w:r>
    </w:p>
    <w:p w14:paraId="6CA8DD6E" w14:textId="23111BBF" w:rsidR="00380147" w:rsidRPr="00380147" w:rsidRDefault="00380147" w:rsidP="00380147">
      <w:pPr>
        <w:jc w:val="both"/>
        <w:rPr>
          <w:sz w:val="22"/>
          <w:szCs w:val="22"/>
        </w:rPr>
      </w:pPr>
      <w:r w:rsidRPr="00380147">
        <w:rPr>
          <w:sz w:val="22"/>
          <w:szCs w:val="22"/>
        </w:rPr>
        <w:t>4.14  iv</w:t>
      </w:r>
    </w:p>
    <w:sectPr w:rsidR="00380147" w:rsidRPr="00380147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A0CF8" w14:textId="77777777" w:rsidR="008660BF" w:rsidRDefault="008660BF" w:rsidP="004071A1">
      <w:r>
        <w:separator/>
      </w:r>
    </w:p>
  </w:endnote>
  <w:endnote w:type="continuationSeparator" w:id="0">
    <w:p w14:paraId="389862C4" w14:textId="77777777" w:rsidR="008660BF" w:rsidRDefault="008660B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F4ADE" w14:textId="77777777" w:rsidR="008660BF" w:rsidRDefault="008660BF" w:rsidP="004071A1">
      <w:r>
        <w:separator/>
      </w:r>
    </w:p>
  </w:footnote>
  <w:footnote w:type="continuationSeparator" w:id="0">
    <w:p w14:paraId="1BFF7441" w14:textId="77777777" w:rsidR="008660BF" w:rsidRDefault="008660B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862930" w:rsidRPr="00862930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5EC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49FF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0F45B7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96910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4A2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56D43"/>
    <w:rsid w:val="00360A56"/>
    <w:rsid w:val="0036130E"/>
    <w:rsid w:val="00364ED4"/>
    <w:rsid w:val="00365FEE"/>
    <w:rsid w:val="00374C55"/>
    <w:rsid w:val="00376304"/>
    <w:rsid w:val="00380147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61B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4A89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45D7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23127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2930"/>
    <w:rsid w:val="00865831"/>
    <w:rsid w:val="008660BF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10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042B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E76CB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B7C74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5106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C7FFC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4457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2361B"/>
    <w:pPr>
      <w:keepNext/>
      <w:keepLines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23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1F7EE-A7A6-4982-9F66-69C853C8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Miguel Roldán Yepes</cp:lastModifiedBy>
  <cp:revision>8</cp:revision>
  <cp:lastPrinted>2019-01-22T00:16:00Z</cp:lastPrinted>
  <dcterms:created xsi:type="dcterms:W3CDTF">2019-08-19T02:57:00Z</dcterms:created>
  <dcterms:modified xsi:type="dcterms:W3CDTF">2019-09-16T04:35:00Z</dcterms:modified>
</cp:coreProperties>
</file>